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73DE1" w14:textId="7A8C03C1" w:rsidR="004139C5" w:rsidRDefault="003D2EAC" w:rsidP="00135AA1">
      <w:pPr>
        <w:pStyle w:val="ListParagraph"/>
        <w:ind w:left="2160"/>
        <w:jc w:val="both"/>
        <w:rPr>
          <w:rFonts w:ascii="Times New Roman" w:hAnsi="Times New Roman"/>
          <w:b/>
          <w:bCs/>
          <w:color w:val="548DD4"/>
          <w:sz w:val="24"/>
          <w:szCs w:val="24"/>
        </w:rPr>
      </w:pPr>
      <w:r>
        <w:rPr>
          <w:rFonts w:ascii="Times New Roman" w:hAnsi="Times New Roman"/>
          <w:b/>
          <w:bCs/>
          <w:color w:val="36363D"/>
          <w:sz w:val="24"/>
          <w:szCs w:val="24"/>
        </w:rPr>
        <w:t xml:space="preserve">    </w:t>
      </w:r>
      <w:r w:rsidR="007E7E09" w:rsidRPr="007E7E09">
        <w:rPr>
          <w:rFonts w:ascii="Times New Roman" w:hAnsi="Times New Roman"/>
          <w:b/>
          <w:bCs/>
          <w:color w:val="548DD4"/>
          <w:sz w:val="24"/>
          <w:szCs w:val="24"/>
        </w:rPr>
        <w:t>COMPARE AND CONTRAST ESSAY</w:t>
      </w:r>
    </w:p>
    <w:p w14:paraId="68790363" w14:textId="77777777" w:rsidR="0099340F" w:rsidRPr="007E7E09" w:rsidRDefault="0099340F" w:rsidP="00135AA1">
      <w:pPr>
        <w:pStyle w:val="ListParagraph"/>
        <w:ind w:left="2160"/>
        <w:jc w:val="both"/>
        <w:rPr>
          <w:rFonts w:ascii="Times New Roman" w:hAnsi="Times New Roman"/>
          <w:b/>
          <w:bCs/>
          <w:color w:val="548DD4"/>
          <w:sz w:val="24"/>
          <w:szCs w:val="24"/>
        </w:rPr>
      </w:pPr>
    </w:p>
    <w:p w14:paraId="7630E462" w14:textId="77777777" w:rsidR="0099340F" w:rsidRPr="0099340F" w:rsidRDefault="007E7E09" w:rsidP="0099340F">
      <w:pPr>
        <w:pStyle w:val="ListParagraph"/>
        <w:ind w:left="0" w:firstLine="360"/>
        <w:jc w:val="both"/>
        <w:rPr>
          <w:rFonts w:ascii="Times New Roman" w:hAnsi="Times New Roman"/>
          <w:b/>
          <w:bCs/>
          <w:color w:val="548DD4"/>
          <w:sz w:val="24"/>
          <w:szCs w:val="24"/>
        </w:rPr>
      </w:pPr>
      <w:r w:rsidRPr="0099340F">
        <w:rPr>
          <w:rFonts w:ascii="Times New Roman" w:hAnsi="Times New Roman"/>
          <w:b/>
          <w:bCs/>
          <w:color w:val="548DD4"/>
          <w:sz w:val="24"/>
          <w:szCs w:val="24"/>
        </w:rPr>
        <w:t>Assignment title: ONLINE CLASSES VS PHYSICAL CLASSES</w:t>
      </w:r>
    </w:p>
    <w:p w14:paraId="55D74295" w14:textId="31005E5D" w:rsidR="004139C5" w:rsidRPr="0099340F" w:rsidRDefault="007E7E09" w:rsidP="0099340F">
      <w:pPr>
        <w:pStyle w:val="ListParagraph"/>
        <w:ind w:left="360"/>
        <w:jc w:val="both"/>
        <w:rPr>
          <w:rFonts w:ascii="Times New Roman" w:hAnsi="Times New Roman"/>
          <w:b/>
          <w:bCs/>
          <w:color w:val="36363D"/>
          <w:sz w:val="24"/>
          <w:szCs w:val="24"/>
        </w:rPr>
      </w:pPr>
      <w:r w:rsidRPr="003D2EAC">
        <w:rPr>
          <w:rFonts w:ascii="Times New Roman" w:hAnsi="Times New Roman"/>
          <w:color w:val="36363D"/>
          <w:sz w:val="24"/>
          <w:szCs w:val="24"/>
        </w:rPr>
        <w:t>Education has a prominent role in this modern era of the global world and it can be spread by two ways online and physical.</w:t>
      </w:r>
      <w:r w:rsidR="003D2EAC" w:rsidRPr="003D2EAC">
        <w:rPr>
          <w:rFonts w:ascii="Times New Roman" w:hAnsi="Times New Roman"/>
          <w:color w:val="36363D"/>
          <w:sz w:val="24"/>
          <w:szCs w:val="24"/>
        </w:rPr>
        <w:t xml:space="preserve"> </w:t>
      </w:r>
      <w:r w:rsidRPr="003D2EAC">
        <w:rPr>
          <w:rFonts w:ascii="Times New Roman" w:hAnsi="Times New Roman"/>
          <w:color w:val="36363D"/>
          <w:sz w:val="24"/>
          <w:szCs w:val="24"/>
        </w:rPr>
        <w:t>As a Pakistani we have never experienced online classes but after the outbreak of this pandemic disease our authorities introduced us online classes to continue our learning process.</w:t>
      </w:r>
    </w:p>
    <w:p w14:paraId="01143F9B" w14:textId="77777777" w:rsidR="003D2EAC" w:rsidRPr="003D2EAC" w:rsidRDefault="003D2EAC" w:rsidP="00135AA1">
      <w:pPr>
        <w:pStyle w:val="ListParagraph"/>
        <w:ind w:left="360"/>
        <w:jc w:val="both"/>
        <w:rPr>
          <w:rFonts w:ascii="Times New Roman" w:hAnsi="Times New Roman"/>
          <w:color w:val="36363D"/>
          <w:sz w:val="24"/>
          <w:szCs w:val="24"/>
        </w:rPr>
      </w:pPr>
    </w:p>
    <w:p w14:paraId="3E2220A0" w14:textId="4BC7D96E" w:rsidR="004139C5" w:rsidRDefault="007E7E09" w:rsidP="00135AA1">
      <w:pPr>
        <w:pStyle w:val="ListParagraph"/>
        <w:ind w:left="360"/>
        <w:jc w:val="both"/>
        <w:rPr>
          <w:rFonts w:ascii="Times New Roman" w:hAnsi="Times New Roman"/>
          <w:color w:val="36363D"/>
          <w:sz w:val="24"/>
          <w:szCs w:val="24"/>
        </w:rPr>
      </w:pPr>
      <w:r w:rsidRPr="003D2EAC">
        <w:rPr>
          <w:rFonts w:ascii="Times New Roman" w:hAnsi="Times New Roman"/>
          <w:color w:val="36363D"/>
          <w:sz w:val="24"/>
          <w:szCs w:val="24"/>
        </w:rPr>
        <w:t>Face</w:t>
      </w:r>
      <w:r w:rsidR="003D2EAC">
        <w:rPr>
          <w:rFonts w:ascii="Times New Roman" w:hAnsi="Times New Roman"/>
          <w:color w:val="36363D"/>
          <w:sz w:val="24"/>
          <w:szCs w:val="24"/>
        </w:rPr>
        <w:t>-</w:t>
      </w:r>
      <w:r w:rsidRPr="003D2EAC">
        <w:rPr>
          <w:rFonts w:ascii="Times New Roman" w:hAnsi="Times New Roman"/>
          <w:color w:val="36363D"/>
          <w:sz w:val="24"/>
          <w:szCs w:val="24"/>
        </w:rPr>
        <w:t>to</w:t>
      </w:r>
      <w:r w:rsidR="003D2EAC">
        <w:rPr>
          <w:rFonts w:ascii="Times New Roman" w:hAnsi="Times New Roman"/>
          <w:color w:val="36363D"/>
          <w:sz w:val="24"/>
          <w:szCs w:val="24"/>
        </w:rPr>
        <w:t>-</w:t>
      </w:r>
      <w:r w:rsidRPr="003D2EAC">
        <w:rPr>
          <w:rFonts w:ascii="Times New Roman" w:hAnsi="Times New Roman"/>
          <w:color w:val="36363D"/>
          <w:sz w:val="24"/>
          <w:szCs w:val="24"/>
        </w:rPr>
        <w:t xml:space="preserve">face learning is an instructional method where course content and learning material are taught </w:t>
      </w:r>
      <w:r w:rsidR="0099340F">
        <w:rPr>
          <w:rFonts w:ascii="Times New Roman" w:hAnsi="Times New Roman"/>
          <w:color w:val="36363D"/>
          <w:sz w:val="24"/>
          <w:szCs w:val="24"/>
        </w:rPr>
        <w:t>by a</w:t>
      </w:r>
      <w:r w:rsidRPr="003D2EAC">
        <w:rPr>
          <w:rFonts w:ascii="Times New Roman" w:hAnsi="Times New Roman"/>
          <w:color w:val="36363D"/>
          <w:sz w:val="24"/>
          <w:szCs w:val="24"/>
        </w:rPr>
        <w:t xml:space="preserve"> person to a group of students.</w:t>
      </w:r>
      <w:r w:rsidR="003D2EAC">
        <w:rPr>
          <w:rFonts w:ascii="Times New Roman" w:hAnsi="Times New Roman"/>
          <w:color w:val="36363D"/>
          <w:sz w:val="24"/>
          <w:szCs w:val="24"/>
        </w:rPr>
        <w:t xml:space="preserve"> </w:t>
      </w:r>
      <w:r w:rsidRPr="003D2EAC">
        <w:rPr>
          <w:rFonts w:ascii="Times New Roman" w:hAnsi="Times New Roman"/>
          <w:color w:val="36363D"/>
          <w:sz w:val="24"/>
          <w:szCs w:val="24"/>
        </w:rPr>
        <w:t>In these classes both students and the teachers should have a proper place, timings, rules and regulations. Students go to their institutes in formal getup.</w:t>
      </w:r>
    </w:p>
    <w:p w14:paraId="3C7DB7D9" w14:textId="77777777" w:rsidR="003D2EAC" w:rsidRPr="003D2EAC" w:rsidRDefault="003D2EAC" w:rsidP="00135AA1">
      <w:pPr>
        <w:pStyle w:val="ListParagraph"/>
        <w:ind w:left="360"/>
        <w:jc w:val="both"/>
        <w:rPr>
          <w:rFonts w:ascii="Times New Roman" w:hAnsi="Times New Roman"/>
          <w:color w:val="36363D"/>
          <w:sz w:val="24"/>
          <w:szCs w:val="24"/>
        </w:rPr>
      </w:pPr>
    </w:p>
    <w:p w14:paraId="3E4A7371" w14:textId="7E233699" w:rsidR="004139C5" w:rsidRDefault="007E7E09" w:rsidP="00135AA1">
      <w:pPr>
        <w:pStyle w:val="ListParagraph"/>
        <w:ind w:left="360"/>
        <w:jc w:val="both"/>
        <w:rPr>
          <w:rFonts w:ascii="Times New Roman" w:hAnsi="Times New Roman"/>
          <w:color w:val="36363D"/>
          <w:sz w:val="24"/>
          <w:szCs w:val="24"/>
        </w:rPr>
      </w:pPr>
      <w:r w:rsidRPr="003D2EAC">
        <w:rPr>
          <w:rFonts w:ascii="Times New Roman" w:hAnsi="Times New Roman"/>
          <w:color w:val="36363D"/>
          <w:sz w:val="24"/>
          <w:szCs w:val="24"/>
        </w:rPr>
        <w:t>Online classes</w:t>
      </w:r>
      <w:r w:rsidR="003D2EAC">
        <w:rPr>
          <w:rFonts w:ascii="Times New Roman" w:hAnsi="Times New Roman"/>
          <w:color w:val="36363D"/>
          <w:sz w:val="24"/>
          <w:szCs w:val="24"/>
        </w:rPr>
        <w:t xml:space="preserve"> </w:t>
      </w:r>
      <w:r w:rsidR="00135AA1" w:rsidRPr="003D2EAC">
        <w:rPr>
          <w:rFonts w:ascii="Times New Roman" w:hAnsi="Times New Roman"/>
          <w:color w:val="36363D"/>
          <w:sz w:val="24"/>
          <w:szCs w:val="24"/>
        </w:rPr>
        <w:t>mean</w:t>
      </w:r>
      <w:r w:rsidR="00135AA1">
        <w:rPr>
          <w:rFonts w:ascii="Times New Roman" w:hAnsi="Times New Roman"/>
          <w:color w:val="36363D"/>
          <w:sz w:val="24"/>
          <w:szCs w:val="24"/>
        </w:rPr>
        <w:t>s</w:t>
      </w:r>
      <w:r w:rsidR="003D2EAC" w:rsidRPr="003D2EAC">
        <w:rPr>
          <w:rFonts w:ascii="Times New Roman" w:hAnsi="Times New Roman"/>
          <w:color w:val="36363D"/>
          <w:sz w:val="24"/>
          <w:szCs w:val="24"/>
        </w:rPr>
        <w:t xml:space="preserve"> </w:t>
      </w:r>
      <w:r w:rsidRPr="003D2EAC">
        <w:rPr>
          <w:rFonts w:ascii="Times New Roman" w:hAnsi="Times New Roman"/>
          <w:color w:val="36363D"/>
          <w:sz w:val="24"/>
          <w:szCs w:val="24"/>
        </w:rPr>
        <w:t xml:space="preserve">learning in homes. It requires </w:t>
      </w:r>
      <w:r w:rsidR="0099340F">
        <w:rPr>
          <w:rFonts w:ascii="Times New Roman" w:hAnsi="Times New Roman"/>
          <w:color w:val="36363D"/>
          <w:sz w:val="24"/>
          <w:szCs w:val="24"/>
        </w:rPr>
        <w:t xml:space="preserve">a </w:t>
      </w:r>
      <w:r w:rsidRPr="003D2EAC">
        <w:rPr>
          <w:rFonts w:ascii="Times New Roman" w:hAnsi="Times New Roman"/>
          <w:color w:val="36363D"/>
          <w:sz w:val="24"/>
          <w:szCs w:val="24"/>
        </w:rPr>
        <w:t xml:space="preserve">proper internet </w:t>
      </w:r>
      <w:r w:rsidR="0099340F">
        <w:rPr>
          <w:rFonts w:ascii="Times New Roman" w:hAnsi="Times New Roman"/>
          <w:color w:val="36363D"/>
          <w:sz w:val="24"/>
          <w:szCs w:val="24"/>
        </w:rPr>
        <w:t>connection to connect with the teacher</w:t>
      </w:r>
      <w:r w:rsidRPr="003D2EAC">
        <w:rPr>
          <w:rFonts w:ascii="Times New Roman" w:hAnsi="Times New Roman"/>
          <w:color w:val="36363D"/>
          <w:sz w:val="24"/>
          <w:szCs w:val="24"/>
        </w:rPr>
        <w:t>.</w:t>
      </w:r>
      <w:r w:rsidR="003D2EAC">
        <w:rPr>
          <w:rFonts w:ascii="Times New Roman" w:hAnsi="Times New Roman"/>
          <w:color w:val="36363D"/>
          <w:sz w:val="24"/>
          <w:szCs w:val="24"/>
        </w:rPr>
        <w:t xml:space="preserve"> </w:t>
      </w:r>
      <w:r w:rsidR="0099340F">
        <w:rPr>
          <w:rFonts w:ascii="Times New Roman" w:hAnsi="Times New Roman"/>
          <w:color w:val="36363D"/>
          <w:sz w:val="24"/>
          <w:szCs w:val="24"/>
        </w:rPr>
        <w:t xml:space="preserve">It </w:t>
      </w:r>
      <w:r w:rsidRPr="003D2EAC">
        <w:rPr>
          <w:rFonts w:ascii="Times New Roman" w:hAnsi="Times New Roman"/>
          <w:color w:val="36363D"/>
          <w:sz w:val="24"/>
          <w:szCs w:val="24"/>
        </w:rPr>
        <w:t>mean</w:t>
      </w:r>
      <w:r w:rsidR="003D2EAC">
        <w:rPr>
          <w:rFonts w:ascii="Times New Roman" w:hAnsi="Times New Roman"/>
          <w:color w:val="36363D"/>
          <w:sz w:val="24"/>
          <w:szCs w:val="24"/>
        </w:rPr>
        <w:t xml:space="preserve">s </w:t>
      </w:r>
      <w:r w:rsidRPr="003D2EAC">
        <w:rPr>
          <w:rFonts w:ascii="Times New Roman" w:hAnsi="Times New Roman"/>
          <w:color w:val="36363D"/>
          <w:sz w:val="24"/>
          <w:szCs w:val="24"/>
        </w:rPr>
        <w:t>Phones and laptops have become schools</w:t>
      </w:r>
      <w:r w:rsidR="0099340F">
        <w:rPr>
          <w:rFonts w:ascii="Times New Roman" w:hAnsi="Times New Roman"/>
          <w:color w:val="36363D"/>
          <w:sz w:val="24"/>
          <w:szCs w:val="24"/>
        </w:rPr>
        <w:t>,</w:t>
      </w:r>
      <w:r w:rsidRPr="003D2EAC">
        <w:rPr>
          <w:rFonts w:ascii="Times New Roman" w:hAnsi="Times New Roman"/>
          <w:color w:val="36363D"/>
          <w:sz w:val="24"/>
          <w:szCs w:val="24"/>
        </w:rPr>
        <w:t xml:space="preserve"> colleges and universities.</w:t>
      </w:r>
      <w:r w:rsidR="003D2EAC">
        <w:rPr>
          <w:rFonts w:ascii="Times New Roman" w:hAnsi="Times New Roman"/>
          <w:color w:val="36363D"/>
          <w:sz w:val="24"/>
          <w:szCs w:val="24"/>
        </w:rPr>
        <w:t xml:space="preserve"> L</w:t>
      </w:r>
      <w:r w:rsidRPr="003D2EAC">
        <w:rPr>
          <w:rFonts w:ascii="Times New Roman" w:hAnsi="Times New Roman"/>
          <w:color w:val="36363D"/>
          <w:sz w:val="24"/>
          <w:szCs w:val="24"/>
        </w:rPr>
        <w:t>ecture</w:t>
      </w:r>
      <w:r w:rsidR="003D2EAC">
        <w:rPr>
          <w:rFonts w:ascii="Times New Roman" w:hAnsi="Times New Roman"/>
          <w:color w:val="36363D"/>
          <w:sz w:val="24"/>
          <w:szCs w:val="24"/>
        </w:rPr>
        <w:t>s</w:t>
      </w:r>
      <w:r w:rsidRPr="003D2EAC">
        <w:rPr>
          <w:rFonts w:ascii="Times New Roman" w:hAnsi="Times New Roman"/>
          <w:color w:val="36363D"/>
          <w:sz w:val="24"/>
          <w:szCs w:val="24"/>
        </w:rPr>
        <w:t xml:space="preserve"> and book</w:t>
      </w:r>
      <w:r w:rsidR="003D2EAC">
        <w:rPr>
          <w:rFonts w:ascii="Times New Roman" w:hAnsi="Times New Roman"/>
          <w:color w:val="36363D"/>
          <w:sz w:val="24"/>
          <w:szCs w:val="24"/>
        </w:rPr>
        <w:t>s</w:t>
      </w:r>
      <w:r w:rsidRPr="003D2EAC">
        <w:rPr>
          <w:rFonts w:ascii="Times New Roman" w:hAnsi="Times New Roman"/>
          <w:color w:val="36363D"/>
          <w:sz w:val="24"/>
          <w:szCs w:val="24"/>
        </w:rPr>
        <w:t xml:space="preserve"> </w:t>
      </w:r>
      <w:r w:rsidR="003D2EAC">
        <w:rPr>
          <w:rFonts w:ascii="Times New Roman" w:hAnsi="Times New Roman"/>
          <w:color w:val="36363D"/>
          <w:sz w:val="24"/>
          <w:szCs w:val="24"/>
        </w:rPr>
        <w:t>are</w:t>
      </w:r>
      <w:r w:rsidRPr="003D2EAC">
        <w:rPr>
          <w:rFonts w:ascii="Times New Roman" w:hAnsi="Times New Roman"/>
          <w:color w:val="36363D"/>
          <w:sz w:val="24"/>
          <w:szCs w:val="24"/>
        </w:rPr>
        <w:t xml:space="preserve"> provided online</w:t>
      </w:r>
      <w:r w:rsidR="0099340F">
        <w:rPr>
          <w:rFonts w:ascii="Times New Roman" w:hAnsi="Times New Roman"/>
          <w:color w:val="36363D"/>
          <w:sz w:val="24"/>
          <w:szCs w:val="24"/>
        </w:rPr>
        <w:t xml:space="preserve"> in the shape of pdf</w:t>
      </w:r>
      <w:r w:rsidRPr="003D2EAC">
        <w:rPr>
          <w:rFonts w:ascii="Times New Roman" w:hAnsi="Times New Roman"/>
          <w:color w:val="36363D"/>
          <w:sz w:val="24"/>
          <w:szCs w:val="24"/>
        </w:rPr>
        <w:t>.</w:t>
      </w:r>
    </w:p>
    <w:p w14:paraId="1E6C814C" w14:textId="77777777" w:rsidR="003D2EAC" w:rsidRPr="003D2EAC" w:rsidRDefault="003D2EAC" w:rsidP="00135AA1">
      <w:pPr>
        <w:pStyle w:val="ListParagraph"/>
        <w:ind w:left="360"/>
        <w:jc w:val="both"/>
        <w:rPr>
          <w:rFonts w:ascii="Times New Roman" w:hAnsi="Times New Roman"/>
          <w:color w:val="36363D"/>
          <w:sz w:val="24"/>
          <w:szCs w:val="24"/>
        </w:rPr>
      </w:pPr>
    </w:p>
    <w:p w14:paraId="0A430F94" w14:textId="695EB516" w:rsidR="004139C5" w:rsidRDefault="007E7E09" w:rsidP="00135AA1">
      <w:pPr>
        <w:pStyle w:val="ListParagraph"/>
        <w:ind w:left="360"/>
        <w:jc w:val="both"/>
        <w:rPr>
          <w:rFonts w:ascii="Times New Roman" w:hAnsi="Times New Roman"/>
          <w:color w:val="36363D"/>
          <w:sz w:val="24"/>
          <w:szCs w:val="24"/>
        </w:rPr>
      </w:pPr>
      <w:r w:rsidRPr="003D2EAC">
        <w:rPr>
          <w:rFonts w:ascii="Times New Roman" w:hAnsi="Times New Roman"/>
          <w:color w:val="36363D"/>
          <w:sz w:val="24"/>
          <w:szCs w:val="24"/>
        </w:rPr>
        <w:t>Aim of both classes is to spread education.</w:t>
      </w:r>
      <w:r w:rsidR="003D2EAC">
        <w:rPr>
          <w:rFonts w:ascii="Times New Roman" w:hAnsi="Times New Roman"/>
          <w:color w:val="36363D"/>
          <w:sz w:val="24"/>
          <w:szCs w:val="24"/>
        </w:rPr>
        <w:t xml:space="preserve"> </w:t>
      </w:r>
      <w:r w:rsidRPr="003D2EAC">
        <w:rPr>
          <w:rFonts w:ascii="Times New Roman" w:hAnsi="Times New Roman"/>
          <w:color w:val="36363D"/>
          <w:sz w:val="24"/>
          <w:szCs w:val="24"/>
        </w:rPr>
        <w:t xml:space="preserve">In both </w:t>
      </w:r>
      <w:r w:rsidR="0099340F" w:rsidRPr="003D2EAC">
        <w:rPr>
          <w:rFonts w:ascii="Times New Roman" w:hAnsi="Times New Roman"/>
          <w:color w:val="36363D"/>
          <w:sz w:val="24"/>
          <w:szCs w:val="24"/>
        </w:rPr>
        <w:t>classes</w:t>
      </w:r>
      <w:r w:rsidRPr="003D2EAC">
        <w:rPr>
          <w:rFonts w:ascii="Times New Roman" w:hAnsi="Times New Roman"/>
          <w:color w:val="36363D"/>
          <w:sz w:val="24"/>
          <w:szCs w:val="24"/>
        </w:rPr>
        <w:t xml:space="preserve"> students have to take classes on time</w:t>
      </w:r>
      <w:r w:rsidR="003D2EAC">
        <w:rPr>
          <w:rFonts w:ascii="Times New Roman" w:hAnsi="Times New Roman"/>
          <w:color w:val="36363D"/>
          <w:sz w:val="24"/>
          <w:szCs w:val="24"/>
        </w:rPr>
        <w:t xml:space="preserve"> and </w:t>
      </w:r>
      <w:r w:rsidRPr="003D2EAC">
        <w:rPr>
          <w:rFonts w:ascii="Times New Roman" w:hAnsi="Times New Roman"/>
          <w:color w:val="36363D"/>
          <w:sz w:val="24"/>
          <w:szCs w:val="24"/>
        </w:rPr>
        <w:t>need a proper place and environment.</w:t>
      </w:r>
      <w:r w:rsidR="00135AA1">
        <w:rPr>
          <w:rFonts w:ascii="Times New Roman" w:hAnsi="Times New Roman"/>
          <w:color w:val="36363D"/>
          <w:sz w:val="24"/>
          <w:szCs w:val="24"/>
        </w:rPr>
        <w:t xml:space="preserve"> </w:t>
      </w:r>
      <w:r w:rsidRPr="003D2EAC">
        <w:rPr>
          <w:rFonts w:ascii="Times New Roman" w:hAnsi="Times New Roman"/>
          <w:color w:val="36363D"/>
          <w:sz w:val="24"/>
          <w:szCs w:val="24"/>
        </w:rPr>
        <w:t xml:space="preserve">Physical class is the </w:t>
      </w:r>
      <w:r w:rsidR="003D2EAC" w:rsidRPr="003D2EAC">
        <w:rPr>
          <w:rFonts w:ascii="Times New Roman" w:hAnsi="Times New Roman"/>
          <w:color w:val="36363D"/>
          <w:sz w:val="24"/>
          <w:szCs w:val="24"/>
        </w:rPr>
        <w:t>face</w:t>
      </w:r>
      <w:r w:rsidR="003D2EAC">
        <w:rPr>
          <w:rFonts w:ascii="Times New Roman" w:hAnsi="Times New Roman"/>
          <w:color w:val="36363D"/>
          <w:sz w:val="24"/>
          <w:szCs w:val="24"/>
        </w:rPr>
        <w:t>-to-face</w:t>
      </w:r>
      <w:r w:rsidRPr="003D2EAC">
        <w:rPr>
          <w:rFonts w:ascii="Times New Roman" w:hAnsi="Times New Roman"/>
          <w:color w:val="36363D"/>
          <w:sz w:val="24"/>
          <w:szCs w:val="24"/>
        </w:rPr>
        <w:t xml:space="preserve"> communication of teachers and students while online class is being taken by recording lectures and anonymous relation of teachers and students.</w:t>
      </w:r>
      <w:r w:rsidR="00135AA1">
        <w:rPr>
          <w:rFonts w:ascii="Times New Roman" w:hAnsi="Times New Roman"/>
          <w:color w:val="36363D"/>
          <w:sz w:val="24"/>
          <w:szCs w:val="24"/>
        </w:rPr>
        <w:t xml:space="preserve"> </w:t>
      </w:r>
      <w:r w:rsidRPr="003D2EAC">
        <w:rPr>
          <w:rFonts w:ascii="Times New Roman" w:hAnsi="Times New Roman"/>
          <w:color w:val="36363D"/>
          <w:sz w:val="24"/>
          <w:szCs w:val="24"/>
        </w:rPr>
        <w:t xml:space="preserve">In physical classes no device is needed whereas in online classes every student should have a device with proper </w:t>
      </w:r>
      <w:r>
        <w:rPr>
          <w:rFonts w:ascii="Times New Roman" w:hAnsi="Times New Roman"/>
          <w:color w:val="36363D"/>
          <w:sz w:val="24"/>
          <w:szCs w:val="24"/>
        </w:rPr>
        <w:t>internet connection</w:t>
      </w:r>
      <w:r w:rsidRPr="003D2EAC">
        <w:rPr>
          <w:rFonts w:ascii="Times New Roman" w:hAnsi="Times New Roman"/>
          <w:color w:val="36363D"/>
          <w:sz w:val="24"/>
          <w:szCs w:val="24"/>
        </w:rPr>
        <w:t>.</w:t>
      </w:r>
      <w:r>
        <w:rPr>
          <w:rFonts w:ascii="Times New Roman" w:hAnsi="Times New Roman"/>
          <w:color w:val="36363D"/>
          <w:sz w:val="24"/>
          <w:szCs w:val="24"/>
        </w:rPr>
        <w:t xml:space="preserve"> </w:t>
      </w:r>
      <w:r w:rsidRPr="003D2EAC">
        <w:rPr>
          <w:rFonts w:ascii="Times New Roman" w:hAnsi="Times New Roman"/>
          <w:color w:val="36363D"/>
          <w:sz w:val="24"/>
          <w:szCs w:val="24"/>
        </w:rPr>
        <w:t>In physical classes life remains in a routine and in online classes a lot of time is also being wasted.</w:t>
      </w:r>
    </w:p>
    <w:p w14:paraId="6EA7ECF3" w14:textId="77777777" w:rsidR="007E7E09" w:rsidRDefault="007E7E09" w:rsidP="007E7E09">
      <w:pPr>
        <w:pStyle w:val="ListParagraph"/>
        <w:ind w:left="0"/>
        <w:jc w:val="both"/>
        <w:rPr>
          <w:rFonts w:ascii="Times New Roman" w:hAnsi="Times New Roman"/>
          <w:color w:val="36363D"/>
          <w:sz w:val="24"/>
          <w:szCs w:val="24"/>
        </w:rPr>
      </w:pPr>
    </w:p>
    <w:p w14:paraId="49B94601" w14:textId="5177C230" w:rsidR="004139C5" w:rsidRPr="003D2EAC" w:rsidRDefault="0099340F" w:rsidP="007E7E09">
      <w:pPr>
        <w:pStyle w:val="ListParagraph"/>
        <w:ind w:left="360"/>
        <w:jc w:val="both"/>
        <w:rPr>
          <w:rFonts w:ascii="Times New Roman" w:hAnsi="Times New Roman"/>
          <w:color w:val="36363D"/>
          <w:sz w:val="24"/>
          <w:szCs w:val="24"/>
        </w:rPr>
      </w:pPr>
      <w:r w:rsidRPr="0099340F">
        <w:rPr>
          <w:rFonts w:ascii="Times New Roman" w:hAnsi="Times New Roman"/>
          <w:color w:val="36363D"/>
          <w:sz w:val="24"/>
          <w:szCs w:val="24"/>
        </w:rPr>
        <w:t>According to m</w:t>
      </w:r>
      <w:r w:rsidR="002B3284">
        <w:rPr>
          <w:rFonts w:ascii="Times New Roman" w:hAnsi="Times New Roman"/>
          <w:color w:val="36363D"/>
          <w:sz w:val="24"/>
          <w:szCs w:val="24"/>
        </w:rPr>
        <w:t>e physical classes</w:t>
      </w:r>
      <w:r w:rsidRPr="0099340F">
        <w:rPr>
          <w:rFonts w:ascii="Times New Roman" w:hAnsi="Times New Roman"/>
          <w:color w:val="36363D"/>
          <w:sz w:val="24"/>
          <w:szCs w:val="24"/>
        </w:rPr>
        <w:t xml:space="preserve"> is the most convenient way of learning because our ancestors used to adopt knowledge by using this method and they succeed.</w:t>
      </w:r>
      <w:r>
        <w:rPr>
          <w:rFonts w:ascii="Times New Roman" w:hAnsi="Times New Roman"/>
          <w:color w:val="36363D"/>
          <w:sz w:val="24"/>
          <w:szCs w:val="24"/>
        </w:rPr>
        <w:t xml:space="preserve"> </w:t>
      </w:r>
      <w:r w:rsidR="007E7E09">
        <w:rPr>
          <w:rFonts w:ascii="Times New Roman" w:hAnsi="Times New Roman"/>
          <w:color w:val="36363D"/>
          <w:sz w:val="24"/>
          <w:szCs w:val="24"/>
        </w:rPr>
        <w:t>Some s</w:t>
      </w:r>
      <w:r w:rsidR="007E7E09" w:rsidRPr="003D2EAC">
        <w:rPr>
          <w:rFonts w:ascii="Times New Roman" w:hAnsi="Times New Roman"/>
          <w:color w:val="36363D"/>
          <w:sz w:val="24"/>
          <w:szCs w:val="24"/>
        </w:rPr>
        <w:t>tudents from rural areas are also facing network and electricity issues which is the barrier in their studies.</w:t>
      </w:r>
      <w:r w:rsidR="007E7E09">
        <w:rPr>
          <w:rFonts w:ascii="Times New Roman" w:hAnsi="Times New Roman"/>
          <w:color w:val="36363D"/>
          <w:sz w:val="24"/>
          <w:szCs w:val="24"/>
        </w:rPr>
        <w:t xml:space="preserve"> </w:t>
      </w:r>
      <w:r w:rsidR="007E7E09" w:rsidRPr="003D2EAC">
        <w:rPr>
          <w:rFonts w:ascii="Times New Roman" w:hAnsi="Times New Roman"/>
          <w:color w:val="36363D"/>
          <w:sz w:val="24"/>
          <w:szCs w:val="24"/>
        </w:rPr>
        <w:t>In Pakistan online classes can only be considered for a short time due to pandemic issue otherwise it is not possible to have this sy</w:t>
      </w:r>
      <w:r w:rsidR="007E7E09">
        <w:rPr>
          <w:rFonts w:ascii="Times New Roman" w:hAnsi="Times New Roman"/>
          <w:color w:val="36363D"/>
          <w:sz w:val="24"/>
          <w:szCs w:val="24"/>
        </w:rPr>
        <w:t>st</w:t>
      </w:r>
      <w:r w:rsidR="007E7E09" w:rsidRPr="003D2EAC">
        <w:rPr>
          <w:rFonts w:ascii="Times New Roman" w:hAnsi="Times New Roman"/>
          <w:color w:val="36363D"/>
          <w:sz w:val="24"/>
          <w:szCs w:val="24"/>
        </w:rPr>
        <w:t>em here because it is very difficult for the students to produce this environment in their houses.</w:t>
      </w:r>
      <w:r w:rsidR="007E7E09">
        <w:rPr>
          <w:rFonts w:ascii="Times New Roman" w:hAnsi="Times New Roman"/>
          <w:color w:val="36363D"/>
          <w:sz w:val="24"/>
          <w:szCs w:val="24"/>
        </w:rPr>
        <w:t xml:space="preserve"> </w:t>
      </w:r>
      <w:r w:rsidR="007E7E09" w:rsidRPr="003D2EAC">
        <w:rPr>
          <w:rFonts w:ascii="Times New Roman" w:hAnsi="Times New Roman"/>
          <w:color w:val="36363D"/>
          <w:sz w:val="24"/>
          <w:szCs w:val="24"/>
        </w:rPr>
        <w:t>Google is full of knowledge and information and everyone can easily graduate online but we know everything should be in its manner and it is proved that proper education can only be get by physical method.</w:t>
      </w:r>
    </w:p>
    <w:sectPr w:rsidR="004139C5" w:rsidRPr="003D2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758FBCDD"/>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5D6A2F"/>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39C5"/>
    <w:rsid w:val="00135AA1"/>
    <w:rsid w:val="002B3284"/>
    <w:rsid w:val="003D2EAC"/>
    <w:rsid w:val="004139C5"/>
    <w:rsid w:val="007E7E09"/>
    <w:rsid w:val="00993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88E054"/>
  <w15:docId w15:val="{A9BD635F-CF97-4B11-81DE-AD6595AC0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Infinix X650C</dc:creator>
  <cp:lastModifiedBy>Muhammad Usama</cp:lastModifiedBy>
  <cp:revision>4</cp:revision>
  <dcterms:created xsi:type="dcterms:W3CDTF">2020-12-25T18:31:00Z</dcterms:created>
  <dcterms:modified xsi:type="dcterms:W3CDTF">2020-12-26T17:36:00Z</dcterms:modified>
</cp:coreProperties>
</file>